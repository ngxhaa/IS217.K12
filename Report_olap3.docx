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5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943"/>
        <w:gridCol w:w="8124"/>
        <w:gridCol w:w="3796"/>
      </w:tblGrid>
      <w:tr>
        <w:trPr>
          <w:trHeight w:val="443" w:hRule="atLeast"/>
        </w:trPr>
        <w:tc>
          <w:tcPr>
            <w:tcW w:w="94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2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796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63" w:hRule="atLeast"/>
        </w:trPr>
        <w:tc>
          <w:tcPr>
            <w:tcW w:w="94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24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8124"/>
            </w:tblGrid>
            <w:tr>
              <w:trPr>
                <w:trHeight w:val="885" w:hRule="atLeast"/>
              </w:trPr>
              <w:tc>
                <w:tcPr>
                  <w:tcW w:w="812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32"/>
                    </w:rPr>
                    <w:t xml:space="preserve">KILL DESCRIBING TOTAL BY DETAIL OF SPECIES</w:t>
                  </w:r>
                </w:p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32"/>
                    </w:rPr>
                    <w:t xml:space="preserve">YEAR 2005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3796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60" w:hRule="atLeast"/>
        </w:trPr>
        <w:tc>
          <w:tcPr>
            <w:tcW w:w="94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2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796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94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24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20"/>
              <w:gridCol w:w="2159"/>
              <w:gridCol w:w="2603"/>
              <w:gridCol w:w="2040"/>
            </w:tblGrid>
            <w:tr>
              <w:trPr>
                <w:trHeight w:val="473" w:hRule="atLeast"/>
              </w:trPr>
              <w:tc>
                <w:tcPr>
                  <w:tcW w:w="13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YEAR</w:t>
                  </w:r>
                </w:p>
              </w:tc>
              <w:tc>
                <w:tcPr>
                  <w:tcW w:w="215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KILL DESCRIBE</w:t>
                  </w:r>
                </w:p>
              </w:tc>
              <w:tc>
                <w:tcPr>
                  <w:tcW w:w="26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SPECIES NAME</w:t>
                  </w:r>
                </w:p>
              </w:tc>
              <w:tc>
                <w:tcPr>
                  <w:tcW w:w="20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TOTALS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32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2005</w:t>
                  </w:r>
                </w:p>
              </w:tc>
              <w:tc>
                <w:tcPr>
                  <w:tcW w:w="2159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ANIMAL CONTROL KILL</w:t>
                  </w:r>
                </w:p>
              </w:tc>
              <w:tc>
                <w:tcPr>
                  <w:tcW w:w="26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BOBCAT</w:t>
                  </w:r>
                </w:p>
              </w:tc>
              <w:tc>
                <w:tcPr>
                  <w:tcW w:w="20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32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159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6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COUGAR</w:t>
                  </w:r>
                </w:p>
              </w:tc>
              <w:tc>
                <w:tcPr>
                  <w:tcW w:w="20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32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159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6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GRIZZLY BEAR</w:t>
                  </w:r>
                </w:p>
              </w:tc>
              <w:tc>
                <w:tcPr>
                  <w:tcW w:w="20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38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32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159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6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SPECIES TOTALS</w:t>
                  </w:r>
                </w:p>
              </w:tc>
              <w:tc>
                <w:tcPr>
                  <w:tcW w:w="20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54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32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159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HUNTER KILL</w:t>
                  </w:r>
                </w:p>
              </w:tc>
              <w:tc>
                <w:tcPr>
                  <w:tcW w:w="26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BOBCAT</w:t>
                  </w:r>
                </w:p>
              </w:tc>
              <w:tc>
                <w:tcPr>
                  <w:tcW w:w="20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32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32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159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6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CALIFORNIA BIGHORN SHEEP</w:t>
                  </w:r>
                </w:p>
              </w:tc>
              <w:tc>
                <w:tcPr>
                  <w:tcW w:w="20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32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159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6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CARIBOU</w:t>
                  </w:r>
                </w:p>
              </w:tc>
              <w:tc>
                <w:tcPr>
                  <w:tcW w:w="20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344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32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159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6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COUGAR</w:t>
                  </w:r>
                </w:p>
              </w:tc>
              <w:tc>
                <w:tcPr>
                  <w:tcW w:w="20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192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32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159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6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DALL'S SHEEP</w:t>
                  </w:r>
                </w:p>
              </w:tc>
              <w:tc>
                <w:tcPr>
                  <w:tcW w:w="20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32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159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6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ELK</w:t>
                  </w:r>
                </w:p>
              </w:tc>
              <w:tc>
                <w:tcPr>
                  <w:tcW w:w="20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91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32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159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6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GOAT</w:t>
                  </w:r>
                </w:p>
              </w:tc>
              <w:tc>
                <w:tcPr>
                  <w:tcW w:w="20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746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32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159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6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GRIZZLY BEAR</w:t>
                  </w:r>
                </w:p>
              </w:tc>
              <w:tc>
                <w:tcPr>
                  <w:tcW w:w="20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269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32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159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6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LYNX</w:t>
                  </w:r>
                </w:p>
              </w:tc>
              <w:tc>
                <w:tcPr>
                  <w:tcW w:w="20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29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32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159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6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MULE DEER</w:t>
                  </w:r>
                </w:p>
              </w:tc>
              <w:tc>
                <w:tcPr>
                  <w:tcW w:w="20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455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32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159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6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ROCKY MOUNTAIN BIGHORN SHEEP</w:t>
                  </w:r>
                </w:p>
              </w:tc>
              <w:tc>
                <w:tcPr>
                  <w:tcW w:w="20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48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32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159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6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STONE'S SHEEP</w:t>
                  </w:r>
                </w:p>
              </w:tc>
              <w:tc>
                <w:tcPr>
                  <w:tcW w:w="20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301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32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159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6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TURKEY</w:t>
                  </w:r>
                </w:p>
              </w:tc>
              <w:tc>
                <w:tcPr>
                  <w:tcW w:w="20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70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32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159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6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WOLF</w:t>
                  </w:r>
                </w:p>
              </w:tc>
              <w:tc>
                <w:tcPr>
                  <w:tcW w:w="20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32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159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6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SPECIES TOTALS</w:t>
                  </w:r>
                </w:p>
              </w:tc>
              <w:tc>
                <w:tcPr>
                  <w:tcW w:w="20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2624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32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159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ILLEGAL KILL</w:t>
                  </w:r>
                </w:p>
              </w:tc>
              <w:tc>
                <w:tcPr>
                  <w:tcW w:w="26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CALIFORNIA BIGHORN SHEEP</w:t>
                  </w:r>
                </w:p>
              </w:tc>
              <w:tc>
                <w:tcPr>
                  <w:tcW w:w="20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32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159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6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CARIBOU</w:t>
                  </w:r>
                </w:p>
              </w:tc>
              <w:tc>
                <w:tcPr>
                  <w:tcW w:w="20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32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159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6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GOAT</w:t>
                  </w:r>
                </w:p>
              </w:tc>
              <w:tc>
                <w:tcPr>
                  <w:tcW w:w="20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32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159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6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GRIZZLY BEAR</w:t>
                  </w:r>
                </w:p>
              </w:tc>
              <w:tc>
                <w:tcPr>
                  <w:tcW w:w="20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32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159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6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MULE DEER</w:t>
                  </w:r>
                </w:p>
              </w:tc>
              <w:tc>
                <w:tcPr>
                  <w:tcW w:w="20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32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159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6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ROCKY MOUNTAIN BIGHORN SHEEP</w:t>
                  </w:r>
                </w:p>
              </w:tc>
              <w:tc>
                <w:tcPr>
                  <w:tcW w:w="20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32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159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6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STONE'S SHEEP</w:t>
                  </w:r>
                </w:p>
              </w:tc>
              <w:tc>
                <w:tcPr>
                  <w:tcW w:w="20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32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159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6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SPECIES TOTALS</w:t>
                  </w:r>
                </w:p>
              </w:tc>
              <w:tc>
                <w:tcPr>
                  <w:tcW w:w="20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32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159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PICK UP</w:t>
                  </w:r>
                </w:p>
              </w:tc>
              <w:tc>
                <w:tcPr>
                  <w:tcW w:w="26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BOBCAT</w:t>
                  </w:r>
                </w:p>
              </w:tc>
              <w:tc>
                <w:tcPr>
                  <w:tcW w:w="20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32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159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6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CALIFORNIA BIGHORN SHEEP</w:t>
                  </w:r>
                </w:p>
              </w:tc>
              <w:tc>
                <w:tcPr>
                  <w:tcW w:w="20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32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159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6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COUGAR</w:t>
                  </w:r>
                </w:p>
              </w:tc>
              <w:tc>
                <w:tcPr>
                  <w:tcW w:w="20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32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159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6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ELK</w:t>
                  </w:r>
                </w:p>
              </w:tc>
              <w:tc>
                <w:tcPr>
                  <w:tcW w:w="20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32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159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6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GRIZZLY BEAR</w:t>
                  </w:r>
                </w:p>
              </w:tc>
              <w:tc>
                <w:tcPr>
                  <w:tcW w:w="20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32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159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6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MULE DEER</w:t>
                  </w:r>
                </w:p>
              </w:tc>
              <w:tc>
                <w:tcPr>
                  <w:tcW w:w="20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32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159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6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ROCKY MOUNTAIN BIGHORN SHEEP</w:t>
                  </w:r>
                </w:p>
              </w:tc>
              <w:tc>
                <w:tcPr>
                  <w:tcW w:w="20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32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159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6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STONE'S SHEEP</w:t>
                  </w:r>
                </w:p>
              </w:tc>
              <w:tc>
                <w:tcPr>
                  <w:tcW w:w="20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32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159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6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SPECIES TOTALS</w:t>
                  </w:r>
                </w:p>
              </w:tc>
              <w:tc>
                <w:tcPr>
                  <w:tcW w:w="20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32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159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ROAD KILL</w:t>
                  </w:r>
                </w:p>
              </w:tc>
              <w:tc>
                <w:tcPr>
                  <w:tcW w:w="26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GRIZZLY BEAR</w:t>
                  </w:r>
                </w:p>
              </w:tc>
              <w:tc>
                <w:tcPr>
                  <w:tcW w:w="20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32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159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6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SPECIES TOTALS</w:t>
                  </w:r>
                </w:p>
              </w:tc>
              <w:tc>
                <w:tcPr>
                  <w:tcW w:w="20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32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159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TRAPPED KILL</w:t>
                  </w:r>
                </w:p>
              </w:tc>
              <w:tc>
                <w:tcPr>
                  <w:tcW w:w="26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BOBCAT</w:t>
                  </w:r>
                </w:p>
              </w:tc>
              <w:tc>
                <w:tcPr>
                  <w:tcW w:w="20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74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32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159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6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COUGAR</w:t>
                  </w:r>
                </w:p>
              </w:tc>
              <w:tc>
                <w:tcPr>
                  <w:tcW w:w="20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32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159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6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FISHER</w:t>
                  </w:r>
                </w:p>
              </w:tc>
              <w:tc>
                <w:tcPr>
                  <w:tcW w:w="20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32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159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6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LYNX</w:t>
                  </w:r>
                </w:p>
              </w:tc>
              <w:tc>
                <w:tcPr>
                  <w:tcW w:w="20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24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32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159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6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WOLF</w:t>
                  </w:r>
                </w:p>
              </w:tc>
              <w:tc>
                <w:tcPr>
                  <w:tcW w:w="20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32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159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6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WOLVERINE</w:t>
                  </w:r>
                </w:p>
              </w:tc>
              <w:tc>
                <w:tcPr>
                  <w:tcW w:w="20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46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32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159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6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SPECIES TOTALS</w:t>
                  </w:r>
                </w:p>
              </w:tc>
              <w:tc>
                <w:tcPr>
                  <w:tcW w:w="20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32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15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0808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YEAR TOTAL</w:t>
                  </w:r>
                </w:p>
              </w:tc>
              <w:tc>
                <w:tcPr>
                  <w:tcW w:w="26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0808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  <w:tc>
                <w:tcPr>
                  <w:tcW w:w="20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3796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36" w:hRule="atLeast"/>
        </w:trPr>
        <w:tc>
          <w:tcPr>
            <w:tcW w:w="94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2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796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pgSz w:w="15743" w:h="15839"/>
      <w:pgMar w:top="1440" w:right="1440" w:bottom="1440" w:left="1440" w:header="0" w:footer="0" w:gutter=""/>
    </w:sectPr>
  </w:body>
</w:document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numbering" Target="/word/numbering.xml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Report_olap3</dc:title>
</cp:coreProperties>
</file>
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87"/>
        <w:gridCol w:w="8208"/>
        <w:gridCol w:w="2700"/>
      </w:tblGrid>
      <w:tr>
        <w:trPr/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0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27"/>
              <w:gridCol w:w="3680"/>
            </w:tblGrid>
            <w:tr>
              <w:trPr>
                <w:trHeight w:val="729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SPECIES NAME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NUMBER OF SPECIES KILLED BY HUNTER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BISON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184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BOBCAT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850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CALIFORNIA BIGHORN SHEEP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2562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CARIBOU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10813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COUGAR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9089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DALL'S SHEEP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296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ELK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6351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GOAT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29875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GRIZZLY BEAR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10448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LYNX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428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MOOSE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1927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MULE DEER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765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ROCKY MOUNTAIN BIGHORN SHEEP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2009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STONE'S SHEEP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12899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TURKEY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70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WOLF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482</w:t>
                  </w:r>
                </w:p>
              </w:tc>
            </w:tr>
            <w:tr>
              <w:trPr>
                <w:trHeight w:val="477" w:hRule="atLeast"/>
              </w:trPr>
              <w:tc>
                <w:tcPr>
                  <w:tcW w:w="4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WOLVERINE</w:t>
                  </w:r>
                </w:p>
              </w:tc>
              <w:tc>
                <w:tcPr>
                  <w:tcW w:w="36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16" w:hRule="atLeast"/>
        </w:trPr>
        <w:tc>
          <w:tcPr>
            <w:tcW w:w="5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375" w:h="15839"/>
      <w:pgMar w:top="2880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87"/>
      <w:gridCol w:w="8208"/>
      <w:gridCol w:w="2700"/>
    </w:tblGrid>
    <w:tr>
      <w:trPr/>
      <w:tc>
        <w:tcPr>
          <w:tcW w:w="58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8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08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08"/>
          </w:tblGrid>
          <w:tr>
            <w:trPr>
              <w:trHeight w:val="498" w:hRule="atLeast"/>
            </w:trPr>
            <w:tc>
              <w:tcPr>
                <w:tcW w:w="8208" w:type="dxa"/>
                <w:tcBorders>
                  <w:top w:val="single" w:color="000000" w:sz="11"/>
                  <w:left w:val="single" w:color="000000" w:sz="11"/>
                  <w:bottom w:val="single" w:color="000000" w:sz="11"/>
                  <w:right w:val="single" w:color="000000" w:sz="11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32"/>
                  </w:rPr>
                  <w:t xml:space="preserve">ANIMALS KILLED BY HUNTER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70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8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0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Report_olap</dc:title>
</cp:coreProperties>
</file>